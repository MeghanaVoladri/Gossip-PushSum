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BA6B3" w14:textId="05DFA92B" w:rsidR="00E052FB" w:rsidRDefault="00E052FB">
      <w:pPr>
        <w:spacing w:before="2" w:line="180" w:lineRule="exact"/>
        <w:rPr>
          <w:sz w:val="19"/>
          <w:szCs w:val="19"/>
        </w:rPr>
      </w:pPr>
    </w:p>
    <w:p w14:paraId="1C46D914" w14:textId="77777777" w:rsidR="00E052FB" w:rsidRDefault="00E052FB">
      <w:pPr>
        <w:spacing w:line="200" w:lineRule="exact"/>
      </w:pPr>
    </w:p>
    <w:p w14:paraId="650282A5" w14:textId="77777777" w:rsidR="00E052FB" w:rsidRDefault="00E052FB">
      <w:pPr>
        <w:spacing w:line="200" w:lineRule="exact"/>
      </w:pPr>
    </w:p>
    <w:p w14:paraId="2C5ADE7E" w14:textId="77777777" w:rsidR="00E052FB" w:rsidRDefault="00E052FB">
      <w:pPr>
        <w:spacing w:line="200" w:lineRule="exact"/>
      </w:pPr>
    </w:p>
    <w:p w14:paraId="3516467D" w14:textId="77777777" w:rsidR="00E052FB" w:rsidRDefault="00E052FB">
      <w:pPr>
        <w:spacing w:line="200" w:lineRule="exact"/>
      </w:pPr>
    </w:p>
    <w:p w14:paraId="329B0486" w14:textId="77777777" w:rsidR="00E052FB" w:rsidRDefault="00E052FB">
      <w:pPr>
        <w:spacing w:line="200" w:lineRule="exact"/>
      </w:pPr>
    </w:p>
    <w:p w14:paraId="00095DBA" w14:textId="77777777" w:rsidR="00E052FB" w:rsidRDefault="00E052FB">
      <w:pPr>
        <w:spacing w:line="200" w:lineRule="exact"/>
      </w:pPr>
    </w:p>
    <w:p w14:paraId="025D6245" w14:textId="77777777" w:rsidR="00E052FB" w:rsidRDefault="00E052FB">
      <w:pPr>
        <w:spacing w:line="200" w:lineRule="exact"/>
      </w:pPr>
    </w:p>
    <w:p w14:paraId="538F9F4C" w14:textId="77777777" w:rsidR="00E052FB" w:rsidRDefault="00E052FB">
      <w:pPr>
        <w:spacing w:line="200" w:lineRule="exact"/>
      </w:pPr>
    </w:p>
    <w:p w14:paraId="47DF10E0" w14:textId="77777777" w:rsidR="00E052FB" w:rsidRDefault="00E052FB">
      <w:pPr>
        <w:spacing w:line="200" w:lineRule="exact"/>
      </w:pPr>
    </w:p>
    <w:p w14:paraId="53974913" w14:textId="77777777" w:rsidR="00E052FB" w:rsidRDefault="00E052FB">
      <w:pPr>
        <w:spacing w:line="200" w:lineRule="exact"/>
      </w:pPr>
    </w:p>
    <w:p w14:paraId="6DDB46B9" w14:textId="77777777" w:rsidR="00E052FB" w:rsidRDefault="00E052FB">
      <w:pPr>
        <w:spacing w:line="200" w:lineRule="exact"/>
      </w:pPr>
    </w:p>
    <w:p w14:paraId="10352BD5" w14:textId="77777777" w:rsidR="00E052FB" w:rsidRDefault="00E052FB">
      <w:pPr>
        <w:spacing w:line="200" w:lineRule="exact"/>
      </w:pPr>
    </w:p>
    <w:p w14:paraId="62DF5156" w14:textId="77777777" w:rsidR="00E052FB" w:rsidRDefault="00E052FB">
      <w:pPr>
        <w:spacing w:line="200" w:lineRule="exact"/>
      </w:pPr>
    </w:p>
    <w:p w14:paraId="2C402A9B" w14:textId="77777777" w:rsidR="00E052FB" w:rsidRDefault="00E052FB">
      <w:pPr>
        <w:spacing w:line="200" w:lineRule="exact"/>
      </w:pPr>
    </w:p>
    <w:p w14:paraId="34AF5865" w14:textId="77777777" w:rsidR="00E052FB" w:rsidRDefault="00E052FB">
      <w:pPr>
        <w:spacing w:line="200" w:lineRule="exact"/>
      </w:pPr>
    </w:p>
    <w:p w14:paraId="45DEFD99" w14:textId="77777777" w:rsidR="00E052FB" w:rsidRDefault="00E052FB">
      <w:pPr>
        <w:spacing w:line="200" w:lineRule="exact"/>
      </w:pPr>
    </w:p>
    <w:p w14:paraId="16B3A76F" w14:textId="77777777" w:rsidR="00E052FB" w:rsidRDefault="00E052FB">
      <w:pPr>
        <w:spacing w:line="200" w:lineRule="exact"/>
      </w:pPr>
    </w:p>
    <w:p w14:paraId="052B006E" w14:textId="77777777" w:rsidR="00E052FB" w:rsidRDefault="00E052FB">
      <w:pPr>
        <w:spacing w:line="200" w:lineRule="exact"/>
      </w:pPr>
    </w:p>
    <w:p w14:paraId="5DBC2ACA" w14:textId="77777777" w:rsidR="00E052FB" w:rsidRDefault="00E052FB">
      <w:pPr>
        <w:spacing w:line="200" w:lineRule="exact"/>
      </w:pPr>
    </w:p>
    <w:p w14:paraId="16C27561" w14:textId="77777777" w:rsidR="00E052FB" w:rsidRDefault="00E052FB">
      <w:pPr>
        <w:spacing w:line="200" w:lineRule="exact"/>
      </w:pPr>
    </w:p>
    <w:p w14:paraId="3D1DD697" w14:textId="77777777" w:rsidR="00E052FB" w:rsidRDefault="00E052FB">
      <w:pPr>
        <w:spacing w:line="200" w:lineRule="exact"/>
      </w:pPr>
    </w:p>
    <w:p w14:paraId="3CBE3C37" w14:textId="77777777" w:rsidR="00E052FB" w:rsidRDefault="00E052FB">
      <w:pPr>
        <w:spacing w:line="200" w:lineRule="exact"/>
      </w:pPr>
    </w:p>
    <w:p w14:paraId="6918F041" w14:textId="77777777" w:rsidR="00E052FB" w:rsidRDefault="00E052FB">
      <w:pPr>
        <w:spacing w:line="200" w:lineRule="exact"/>
      </w:pPr>
    </w:p>
    <w:p w14:paraId="7CC5EB7D" w14:textId="77777777" w:rsidR="00E052FB" w:rsidRDefault="00E052FB">
      <w:pPr>
        <w:spacing w:line="200" w:lineRule="exact"/>
      </w:pPr>
    </w:p>
    <w:p w14:paraId="4FE8209B" w14:textId="77777777" w:rsidR="00E052FB" w:rsidRDefault="00E052FB">
      <w:pPr>
        <w:spacing w:line="200" w:lineRule="exact"/>
      </w:pPr>
    </w:p>
    <w:p w14:paraId="1737C070" w14:textId="77777777" w:rsidR="00E052FB" w:rsidRDefault="00E052FB">
      <w:pPr>
        <w:spacing w:line="200" w:lineRule="exact"/>
      </w:pPr>
    </w:p>
    <w:p w14:paraId="50DE5244" w14:textId="77777777" w:rsidR="00E052FB" w:rsidRDefault="00E052FB">
      <w:pPr>
        <w:spacing w:line="200" w:lineRule="exact"/>
      </w:pPr>
    </w:p>
    <w:p w14:paraId="7C06E2C6" w14:textId="77777777" w:rsidR="00E052FB" w:rsidRDefault="003058F9">
      <w:pPr>
        <w:spacing w:before="18"/>
        <w:ind w:left="3621" w:right="3641"/>
        <w:jc w:val="center"/>
        <w:rPr>
          <w:sz w:val="32"/>
          <w:szCs w:val="32"/>
        </w:rPr>
      </w:pPr>
      <w:r>
        <w:rPr>
          <w:w w:val="99"/>
          <w:sz w:val="32"/>
          <w:szCs w:val="32"/>
        </w:rPr>
        <w:t>Gossip</w:t>
      </w:r>
      <w:r>
        <w:rPr>
          <w:sz w:val="32"/>
          <w:szCs w:val="32"/>
        </w:rPr>
        <w:t xml:space="preserve"> </w:t>
      </w:r>
      <w:r>
        <w:rPr>
          <w:w w:val="99"/>
          <w:sz w:val="32"/>
          <w:szCs w:val="32"/>
        </w:rPr>
        <w:t>Simulator</w:t>
      </w:r>
    </w:p>
    <w:p w14:paraId="2F36D199" w14:textId="77777777" w:rsidR="00E052FB" w:rsidRDefault="00E052FB">
      <w:pPr>
        <w:spacing w:before="5" w:line="180" w:lineRule="exact"/>
        <w:rPr>
          <w:sz w:val="18"/>
          <w:szCs w:val="18"/>
        </w:rPr>
      </w:pPr>
    </w:p>
    <w:p w14:paraId="6513A43C" w14:textId="77777777" w:rsidR="00E052FB" w:rsidRDefault="003058F9">
      <w:pPr>
        <w:ind w:left="2320" w:right="2339"/>
        <w:jc w:val="center"/>
        <w:rPr>
          <w:sz w:val="28"/>
          <w:szCs w:val="28"/>
        </w:rPr>
      </w:pPr>
      <w:r>
        <w:rPr>
          <w:sz w:val="28"/>
          <w:szCs w:val="28"/>
        </w:rPr>
        <w:t>COP5615 – Distributed Operating Systems</w:t>
      </w:r>
    </w:p>
    <w:p w14:paraId="3D9080D7" w14:textId="77777777" w:rsidR="00E052FB" w:rsidRDefault="00E052FB">
      <w:pPr>
        <w:spacing w:line="200" w:lineRule="exact"/>
      </w:pPr>
    </w:p>
    <w:p w14:paraId="6BAB9949" w14:textId="77777777" w:rsidR="00E052FB" w:rsidRDefault="00E052FB">
      <w:pPr>
        <w:spacing w:line="200" w:lineRule="exact"/>
      </w:pPr>
    </w:p>
    <w:p w14:paraId="312475EA" w14:textId="77777777" w:rsidR="00E052FB" w:rsidRDefault="00E052FB">
      <w:pPr>
        <w:spacing w:line="200" w:lineRule="exact"/>
      </w:pPr>
    </w:p>
    <w:p w14:paraId="5ECC572A" w14:textId="77777777" w:rsidR="00E052FB" w:rsidRDefault="00E052FB">
      <w:pPr>
        <w:spacing w:line="200" w:lineRule="exact"/>
      </w:pPr>
    </w:p>
    <w:p w14:paraId="6038D932" w14:textId="77777777" w:rsidR="00E052FB" w:rsidRDefault="00E052FB">
      <w:pPr>
        <w:spacing w:line="200" w:lineRule="exact"/>
      </w:pPr>
    </w:p>
    <w:p w14:paraId="7FF1456D" w14:textId="77777777" w:rsidR="00E052FB" w:rsidRDefault="00E052FB">
      <w:pPr>
        <w:spacing w:line="200" w:lineRule="exact"/>
      </w:pPr>
    </w:p>
    <w:p w14:paraId="660166DF" w14:textId="77777777" w:rsidR="00E052FB" w:rsidRDefault="00E052FB">
      <w:pPr>
        <w:spacing w:line="200" w:lineRule="exact"/>
      </w:pPr>
    </w:p>
    <w:p w14:paraId="5ED47803" w14:textId="77777777" w:rsidR="00E052FB" w:rsidRDefault="00E052FB">
      <w:pPr>
        <w:spacing w:line="200" w:lineRule="exact"/>
      </w:pPr>
    </w:p>
    <w:p w14:paraId="180D06B9" w14:textId="77777777" w:rsidR="00E052FB" w:rsidRDefault="00E052FB">
      <w:pPr>
        <w:spacing w:line="200" w:lineRule="exact"/>
      </w:pPr>
    </w:p>
    <w:p w14:paraId="46C7B5CF" w14:textId="77777777" w:rsidR="00E052FB" w:rsidRDefault="00E052FB">
      <w:pPr>
        <w:spacing w:line="200" w:lineRule="exact"/>
      </w:pPr>
    </w:p>
    <w:p w14:paraId="76968E6D" w14:textId="77777777" w:rsidR="00E052FB" w:rsidRDefault="00E052FB">
      <w:pPr>
        <w:spacing w:line="200" w:lineRule="exact"/>
      </w:pPr>
    </w:p>
    <w:p w14:paraId="08E2EFB3" w14:textId="77777777" w:rsidR="00E052FB" w:rsidRDefault="00E052FB">
      <w:pPr>
        <w:spacing w:line="200" w:lineRule="exact"/>
      </w:pPr>
    </w:p>
    <w:p w14:paraId="05126280" w14:textId="77777777" w:rsidR="00E052FB" w:rsidRDefault="00E052FB">
      <w:pPr>
        <w:spacing w:line="200" w:lineRule="exact"/>
      </w:pPr>
    </w:p>
    <w:p w14:paraId="2D596C04" w14:textId="77777777" w:rsidR="00E052FB" w:rsidRDefault="00E052FB">
      <w:pPr>
        <w:spacing w:line="200" w:lineRule="exact"/>
      </w:pPr>
    </w:p>
    <w:p w14:paraId="5A91B30A" w14:textId="77777777" w:rsidR="00E052FB" w:rsidRDefault="00E052FB">
      <w:pPr>
        <w:spacing w:line="200" w:lineRule="exact"/>
      </w:pPr>
    </w:p>
    <w:p w14:paraId="228E5B74" w14:textId="77777777" w:rsidR="00E052FB" w:rsidRDefault="00E052FB">
      <w:pPr>
        <w:spacing w:line="200" w:lineRule="exact"/>
      </w:pPr>
    </w:p>
    <w:p w14:paraId="4A573C4B" w14:textId="77777777" w:rsidR="00E052FB" w:rsidRDefault="00E052FB">
      <w:pPr>
        <w:spacing w:line="200" w:lineRule="exact"/>
      </w:pPr>
    </w:p>
    <w:p w14:paraId="0FB0EA35" w14:textId="77777777" w:rsidR="00E052FB" w:rsidRDefault="00E052FB">
      <w:pPr>
        <w:spacing w:line="200" w:lineRule="exact"/>
      </w:pPr>
    </w:p>
    <w:p w14:paraId="1115A862" w14:textId="77777777" w:rsidR="00E052FB" w:rsidRDefault="00E052FB">
      <w:pPr>
        <w:spacing w:line="200" w:lineRule="exact"/>
      </w:pPr>
    </w:p>
    <w:p w14:paraId="06E962C4" w14:textId="77777777" w:rsidR="00E052FB" w:rsidRDefault="00E052FB">
      <w:pPr>
        <w:spacing w:line="200" w:lineRule="exact"/>
      </w:pPr>
    </w:p>
    <w:p w14:paraId="427E9E4B" w14:textId="77777777" w:rsidR="00E052FB" w:rsidRDefault="00E052FB">
      <w:pPr>
        <w:spacing w:line="200" w:lineRule="exact"/>
      </w:pPr>
    </w:p>
    <w:p w14:paraId="0E8B79B7" w14:textId="77777777" w:rsidR="00E052FB" w:rsidRDefault="00E052FB">
      <w:pPr>
        <w:spacing w:line="200" w:lineRule="exact"/>
      </w:pPr>
    </w:p>
    <w:p w14:paraId="17C92C7D" w14:textId="77777777" w:rsidR="00E052FB" w:rsidRDefault="00E052FB">
      <w:pPr>
        <w:spacing w:before="12" w:line="220" w:lineRule="exact"/>
        <w:rPr>
          <w:sz w:val="22"/>
          <w:szCs w:val="22"/>
        </w:rPr>
      </w:pPr>
    </w:p>
    <w:p w14:paraId="1BBC6412" w14:textId="77777777" w:rsidR="00E052FB" w:rsidRDefault="003058F9">
      <w:pPr>
        <w:ind w:left="4078" w:right="4097"/>
        <w:jc w:val="center"/>
        <w:rPr>
          <w:sz w:val="24"/>
          <w:szCs w:val="24"/>
        </w:rPr>
      </w:pPr>
      <w:r>
        <w:rPr>
          <w:sz w:val="24"/>
          <w:szCs w:val="24"/>
        </w:rPr>
        <w:t>Submitted By</w:t>
      </w:r>
    </w:p>
    <w:p w14:paraId="2557C3E8" w14:textId="77777777" w:rsidR="00E052FB" w:rsidRDefault="00E052FB">
      <w:pPr>
        <w:spacing w:before="7" w:line="120" w:lineRule="exact"/>
        <w:rPr>
          <w:sz w:val="13"/>
          <w:szCs w:val="13"/>
        </w:rPr>
      </w:pPr>
    </w:p>
    <w:p w14:paraId="33036C0E" w14:textId="39CAEF11" w:rsidR="00E052FB" w:rsidRDefault="003058F9">
      <w:pPr>
        <w:spacing w:line="360" w:lineRule="auto"/>
        <w:ind w:left="1402" w:right="1422"/>
        <w:jc w:val="center"/>
        <w:rPr>
          <w:sz w:val="24"/>
          <w:szCs w:val="24"/>
        </w:rPr>
        <w:sectPr w:rsidR="00E052FB">
          <w:headerReference w:type="default" r:id="rId7"/>
          <w:pgSz w:w="12240" w:h="15840"/>
          <w:pgMar w:top="980" w:right="1320" w:bottom="280" w:left="1340" w:header="750" w:footer="0" w:gutter="0"/>
          <w:pgNumType w:start="1"/>
          <w:cols w:space="720"/>
        </w:sectPr>
      </w:pPr>
      <w:r>
        <w:rPr>
          <w:sz w:val="24"/>
          <w:szCs w:val="24"/>
        </w:rPr>
        <w:t xml:space="preserve">Sreenivasa Sai Bhasanth Lakkaraju – 41602287 – </w:t>
      </w:r>
      <w:bookmarkStart w:id="0" w:name="_GoBack"/>
      <w:bookmarkEnd w:id="0"/>
      <w:r w:rsidR="007533BD">
        <w:rPr>
          <w:color w:val="5F5F5F"/>
          <w:sz w:val="22"/>
          <w:szCs w:val="22"/>
          <w:u w:val="single" w:color="5F5F5F"/>
        </w:rPr>
        <w:fldChar w:fldCharType="begin"/>
      </w:r>
      <w:r w:rsidR="007533BD">
        <w:rPr>
          <w:color w:val="5F5F5F"/>
          <w:sz w:val="22"/>
          <w:szCs w:val="22"/>
          <w:u w:val="single" w:color="5F5F5F"/>
        </w:rPr>
        <w:instrText xml:space="preserve"> HYPERLINK "mailto:</w:instrText>
      </w:r>
      <w:r w:rsidR="007533BD" w:rsidRPr="00874548">
        <w:rPr>
          <w:color w:val="5F5F5F"/>
          <w:sz w:val="22"/>
          <w:szCs w:val="22"/>
          <w:u w:val="single" w:color="5F5F5F"/>
        </w:rPr>
        <w:instrText xml:space="preserve"> slakkaraju@ufl.edu</w:instrText>
      </w:r>
      <w:r w:rsidR="007533BD">
        <w:rPr>
          <w:color w:val="5F5F5F"/>
          <w:sz w:val="24"/>
          <w:szCs w:val="24"/>
          <w:u w:val="single" w:color="5F5F5F"/>
        </w:rPr>
        <w:instrText xml:space="preserve"> </w:instrText>
      </w:r>
      <w:r w:rsidR="007533BD">
        <w:rPr>
          <w:color w:val="5F5F5F"/>
          <w:sz w:val="22"/>
          <w:szCs w:val="22"/>
          <w:u w:val="single" w:color="5F5F5F"/>
        </w:rPr>
        <w:instrText xml:space="preserve">" </w:instrText>
      </w:r>
      <w:r w:rsidR="007533BD">
        <w:rPr>
          <w:color w:val="5F5F5F"/>
          <w:sz w:val="22"/>
          <w:szCs w:val="22"/>
          <w:u w:val="single" w:color="5F5F5F"/>
        </w:rPr>
        <w:fldChar w:fldCharType="separate"/>
      </w:r>
      <w:r w:rsidR="007533BD" w:rsidRPr="000A36D5">
        <w:rPr>
          <w:rStyle w:val="Hyperlink"/>
          <w:sz w:val="22"/>
          <w:szCs w:val="22"/>
        </w:rPr>
        <w:t xml:space="preserve"> slakkaraju@ufl.edu</w:t>
      </w:r>
      <w:r w:rsidR="007533BD" w:rsidRPr="000A36D5">
        <w:rPr>
          <w:rStyle w:val="Hyperlink"/>
          <w:sz w:val="24"/>
          <w:szCs w:val="24"/>
        </w:rPr>
        <w:t xml:space="preserve"> </w:t>
      </w:r>
      <w:r w:rsidR="007533BD">
        <w:rPr>
          <w:color w:val="5F5F5F"/>
          <w:sz w:val="22"/>
          <w:szCs w:val="22"/>
          <w:u w:val="single" w:color="5F5F5F"/>
        </w:rPr>
        <w:fldChar w:fldCharType="end"/>
      </w:r>
      <w:r>
        <w:rPr>
          <w:color w:val="5F5F5F"/>
          <w:sz w:val="24"/>
          <w:szCs w:val="24"/>
        </w:rPr>
        <w:t xml:space="preserve"> </w:t>
      </w:r>
      <w:r>
        <w:rPr>
          <w:color w:val="000000"/>
          <w:sz w:val="24"/>
          <w:szCs w:val="24"/>
        </w:rPr>
        <w:t xml:space="preserve">Meghana Voladri – 43614999 – </w:t>
      </w:r>
      <w:hyperlink r:id="rId8" w:history="1">
        <w:r w:rsidR="007533BD" w:rsidRPr="000A36D5">
          <w:rPr>
            <w:rStyle w:val="Hyperlink"/>
            <w:sz w:val="24"/>
            <w:szCs w:val="24"/>
          </w:rPr>
          <w:t xml:space="preserve"> mvoladri@ufl.ed u </w:t>
        </w:r>
      </w:hyperlink>
    </w:p>
    <w:p w14:paraId="25552795" w14:textId="77777777" w:rsidR="00E052FB" w:rsidRDefault="00E052FB">
      <w:pPr>
        <w:spacing w:line="200" w:lineRule="exact"/>
      </w:pPr>
    </w:p>
    <w:p w14:paraId="4EDC5871" w14:textId="77777777" w:rsidR="00E052FB" w:rsidRDefault="00E052FB">
      <w:pPr>
        <w:spacing w:line="220" w:lineRule="exact"/>
        <w:rPr>
          <w:sz w:val="22"/>
          <w:szCs w:val="22"/>
        </w:rPr>
      </w:pPr>
    </w:p>
    <w:p w14:paraId="0BBFE2FA" w14:textId="77777777" w:rsidR="00AF645E" w:rsidRDefault="00AF645E">
      <w:pPr>
        <w:spacing w:before="29"/>
        <w:ind w:left="3853" w:right="3870"/>
        <w:jc w:val="center"/>
        <w:rPr>
          <w:b/>
          <w:sz w:val="24"/>
          <w:szCs w:val="24"/>
        </w:rPr>
      </w:pPr>
    </w:p>
    <w:p w14:paraId="6FB10D8C" w14:textId="77777777" w:rsidR="00AF645E" w:rsidRDefault="00AF645E">
      <w:pPr>
        <w:spacing w:before="29"/>
        <w:ind w:left="3853" w:right="3870"/>
        <w:jc w:val="center"/>
        <w:rPr>
          <w:b/>
          <w:sz w:val="24"/>
          <w:szCs w:val="24"/>
        </w:rPr>
      </w:pPr>
    </w:p>
    <w:p w14:paraId="1A969A65" w14:textId="77777777" w:rsidR="00AF645E" w:rsidRDefault="00AF645E">
      <w:pPr>
        <w:spacing w:before="29"/>
        <w:ind w:left="3853" w:right="3870"/>
        <w:jc w:val="center"/>
        <w:rPr>
          <w:b/>
          <w:sz w:val="24"/>
          <w:szCs w:val="24"/>
        </w:rPr>
      </w:pPr>
    </w:p>
    <w:p w14:paraId="0FB63F53" w14:textId="77777777" w:rsidR="00AF645E" w:rsidRDefault="00AF645E">
      <w:pPr>
        <w:spacing w:before="29"/>
        <w:ind w:left="3853" w:right="3870"/>
        <w:jc w:val="center"/>
        <w:rPr>
          <w:b/>
          <w:sz w:val="24"/>
          <w:szCs w:val="24"/>
        </w:rPr>
      </w:pPr>
    </w:p>
    <w:p w14:paraId="14BF4162" w14:textId="77777777" w:rsidR="00AF645E" w:rsidRDefault="00AF645E">
      <w:pPr>
        <w:spacing w:before="29"/>
        <w:ind w:left="3853" w:right="3870"/>
        <w:jc w:val="center"/>
        <w:rPr>
          <w:b/>
          <w:sz w:val="24"/>
          <w:szCs w:val="24"/>
        </w:rPr>
      </w:pPr>
    </w:p>
    <w:p w14:paraId="0348B502" w14:textId="77777777" w:rsidR="00AF645E" w:rsidRDefault="00AF645E">
      <w:pPr>
        <w:spacing w:before="29"/>
        <w:ind w:left="3853" w:right="3870"/>
        <w:jc w:val="center"/>
        <w:rPr>
          <w:b/>
          <w:sz w:val="24"/>
          <w:szCs w:val="24"/>
        </w:rPr>
      </w:pPr>
    </w:p>
    <w:p w14:paraId="284887CB" w14:textId="77777777" w:rsidR="00AF645E" w:rsidRDefault="00AF645E">
      <w:pPr>
        <w:spacing w:before="29"/>
        <w:ind w:left="3853" w:right="3870"/>
        <w:jc w:val="center"/>
        <w:rPr>
          <w:b/>
          <w:sz w:val="24"/>
          <w:szCs w:val="24"/>
        </w:rPr>
      </w:pPr>
    </w:p>
    <w:p w14:paraId="4849A39C" w14:textId="77777777" w:rsidR="00AF645E" w:rsidRDefault="00AF645E">
      <w:pPr>
        <w:spacing w:before="29"/>
        <w:ind w:left="3853" w:right="3870"/>
        <w:jc w:val="center"/>
        <w:rPr>
          <w:b/>
          <w:sz w:val="24"/>
          <w:szCs w:val="24"/>
        </w:rPr>
      </w:pPr>
    </w:p>
    <w:p w14:paraId="7639D4AB" w14:textId="2B26D4D0" w:rsidR="00E052FB" w:rsidRDefault="003C048F">
      <w:pPr>
        <w:spacing w:before="29"/>
        <w:ind w:left="3853" w:right="3870"/>
        <w:jc w:val="center"/>
        <w:rPr>
          <w:b/>
          <w:sz w:val="24"/>
          <w:szCs w:val="24"/>
        </w:rPr>
      </w:pPr>
      <w:r>
        <w:rPr>
          <w:b/>
          <w:sz w:val="24"/>
          <w:szCs w:val="24"/>
        </w:rPr>
        <w:t>Failure Model</w:t>
      </w:r>
    </w:p>
    <w:p w14:paraId="0BBF0BCE" w14:textId="77777777" w:rsidR="00AF645E" w:rsidRDefault="00AF645E">
      <w:pPr>
        <w:spacing w:before="29"/>
        <w:ind w:left="3853" w:right="3870"/>
        <w:jc w:val="center"/>
        <w:rPr>
          <w:sz w:val="24"/>
          <w:szCs w:val="24"/>
        </w:rPr>
      </w:pPr>
    </w:p>
    <w:p w14:paraId="23A09A5C" w14:textId="77777777" w:rsidR="00E052FB" w:rsidRDefault="00E052FB">
      <w:pPr>
        <w:spacing w:before="7" w:line="120" w:lineRule="exact"/>
        <w:rPr>
          <w:sz w:val="13"/>
          <w:szCs w:val="13"/>
        </w:rPr>
      </w:pPr>
    </w:p>
    <w:p w14:paraId="634E872C" w14:textId="6CF2E420" w:rsidR="00E052FB" w:rsidRDefault="003C048F">
      <w:pPr>
        <w:spacing w:line="360" w:lineRule="auto"/>
        <w:ind w:left="100" w:right="75" w:firstLine="720"/>
        <w:jc w:val="both"/>
        <w:rPr>
          <w:sz w:val="24"/>
          <w:szCs w:val="24"/>
        </w:rPr>
      </w:pPr>
      <w:r>
        <w:rPr>
          <w:sz w:val="24"/>
          <w:szCs w:val="24"/>
        </w:rPr>
        <w:t>For this model, we capture the no: of failure nodes from the user and then build a network of nodes. While making the connection, we have picked a random node and started building the network from there. In the same way, we check if the randomly picked node is alive and if it isn’t, we choose another node and proceed with building the topology.</w:t>
      </w:r>
    </w:p>
    <w:p w14:paraId="56A49553" w14:textId="77777777" w:rsidR="00E052FB" w:rsidRDefault="00E052FB">
      <w:pPr>
        <w:spacing w:line="200" w:lineRule="exact"/>
      </w:pPr>
    </w:p>
    <w:p w14:paraId="0301720A" w14:textId="77777777" w:rsidR="00E052FB" w:rsidRDefault="00E052FB">
      <w:pPr>
        <w:spacing w:before="19" w:line="200" w:lineRule="exact"/>
      </w:pPr>
    </w:p>
    <w:p w14:paraId="698097C9" w14:textId="6D91132F" w:rsidR="00E052FB" w:rsidRPr="003C048F" w:rsidRDefault="003C048F" w:rsidP="003C048F">
      <w:pPr>
        <w:ind w:left="4201" w:right="4217"/>
        <w:jc w:val="center"/>
      </w:pPr>
      <w:r w:rsidRPr="003C048F">
        <w:rPr>
          <w:b/>
        </w:rPr>
        <w:t>Observations</w:t>
      </w:r>
    </w:p>
    <w:p w14:paraId="054BF608" w14:textId="77777777" w:rsidR="00E052FB" w:rsidRDefault="00E052FB">
      <w:pPr>
        <w:spacing w:before="7" w:line="120" w:lineRule="exact"/>
        <w:rPr>
          <w:sz w:val="13"/>
          <w:szCs w:val="13"/>
        </w:rPr>
      </w:pPr>
    </w:p>
    <w:p w14:paraId="47CA670C" w14:textId="5B45E196" w:rsidR="00E052FB" w:rsidRDefault="00E052FB" w:rsidP="003C048F">
      <w:pPr>
        <w:spacing w:before="3"/>
        <w:rPr>
          <w:sz w:val="24"/>
          <w:szCs w:val="24"/>
        </w:rPr>
      </w:pPr>
    </w:p>
    <w:p w14:paraId="3AE017CB" w14:textId="77777777" w:rsidR="00E052FB" w:rsidRDefault="00E052FB">
      <w:pPr>
        <w:spacing w:before="9" w:line="120" w:lineRule="exact"/>
        <w:rPr>
          <w:sz w:val="13"/>
          <w:szCs w:val="13"/>
        </w:rPr>
      </w:pPr>
    </w:p>
    <w:p w14:paraId="220237E7" w14:textId="032DA6B6" w:rsidR="00E052FB" w:rsidRDefault="003C048F" w:rsidP="00AF645E">
      <w:pPr>
        <w:spacing w:before="7" w:line="360" w:lineRule="auto"/>
        <w:rPr>
          <w:sz w:val="24"/>
          <w:szCs w:val="24"/>
        </w:rPr>
      </w:pPr>
      <w:r>
        <w:rPr>
          <w:sz w:val="24"/>
          <w:szCs w:val="24"/>
        </w:rPr>
        <w:t>Line never converges irrespective of the number of nodes removed from the network. As per the topology, even if one node is removed, connection breaks and message never reaches the consecutive nodes and hence convergence is never achieved.</w:t>
      </w:r>
    </w:p>
    <w:p w14:paraId="09614C15" w14:textId="74B08026" w:rsidR="003C048F" w:rsidRDefault="003C048F" w:rsidP="00AF645E">
      <w:pPr>
        <w:spacing w:before="7" w:line="360" w:lineRule="auto"/>
        <w:rPr>
          <w:sz w:val="24"/>
          <w:szCs w:val="24"/>
        </w:rPr>
      </w:pPr>
    </w:p>
    <w:p w14:paraId="5EC28B79" w14:textId="77777777" w:rsidR="00AF645E" w:rsidRDefault="003C048F" w:rsidP="00AF645E">
      <w:pPr>
        <w:spacing w:before="7" w:line="360" w:lineRule="auto"/>
        <w:rPr>
          <w:sz w:val="24"/>
          <w:szCs w:val="24"/>
        </w:rPr>
      </w:pPr>
      <w:r>
        <w:rPr>
          <w:sz w:val="24"/>
          <w:szCs w:val="24"/>
        </w:rPr>
        <w:t xml:space="preserve">For all other topologies, convergence has been achieved. Time taken varies in each case and doesn’t follow a constant pattern in rand2D and randhoneycomb as connections are made randomly and not </w:t>
      </w:r>
      <w:r w:rsidR="00AF645E">
        <w:rPr>
          <w:sz w:val="24"/>
          <w:szCs w:val="24"/>
        </w:rPr>
        <w:t>the same nodes are killed every time, so it varies significantly.</w:t>
      </w:r>
    </w:p>
    <w:p w14:paraId="4D7C79B8" w14:textId="77777777" w:rsidR="00AF645E" w:rsidRDefault="00AF645E" w:rsidP="00AF645E">
      <w:pPr>
        <w:spacing w:before="7" w:line="360" w:lineRule="auto"/>
        <w:rPr>
          <w:sz w:val="24"/>
          <w:szCs w:val="24"/>
        </w:rPr>
      </w:pPr>
    </w:p>
    <w:p w14:paraId="3231166A" w14:textId="1BD57055" w:rsidR="003C048F" w:rsidRDefault="00AF645E" w:rsidP="00AF645E">
      <w:pPr>
        <w:spacing w:before="7" w:line="360" w:lineRule="auto"/>
        <w:rPr>
          <w:sz w:val="24"/>
          <w:szCs w:val="24"/>
        </w:rPr>
      </w:pPr>
      <w:r>
        <w:rPr>
          <w:sz w:val="24"/>
          <w:szCs w:val="24"/>
        </w:rPr>
        <w:t xml:space="preserve">Irrespective of the number of nodes removed, convergence has always been achieved for all the topologies except for line as there is at least some sort of connectivity among the nodes for the other topologies. </w:t>
      </w:r>
    </w:p>
    <w:p w14:paraId="6BC79236" w14:textId="77777777" w:rsidR="003C048F" w:rsidRDefault="003C048F" w:rsidP="00AF645E">
      <w:pPr>
        <w:spacing w:before="7" w:line="360" w:lineRule="auto"/>
        <w:rPr>
          <w:sz w:val="24"/>
          <w:szCs w:val="24"/>
        </w:rPr>
      </w:pPr>
    </w:p>
    <w:p w14:paraId="7656D712" w14:textId="5F03945E" w:rsidR="003C048F" w:rsidRDefault="00AF645E" w:rsidP="00AF645E">
      <w:pPr>
        <w:spacing w:before="7" w:line="360" w:lineRule="auto"/>
        <w:rPr>
          <w:sz w:val="24"/>
          <w:szCs w:val="24"/>
        </w:rPr>
      </w:pPr>
      <w:r>
        <w:rPr>
          <w:sz w:val="24"/>
          <w:szCs w:val="24"/>
        </w:rPr>
        <w:t>Pushsum takes more time to converge when compared to gossip algorithm as with the failure of nodes in between, it takes longer time to reach the convergence.</w:t>
      </w:r>
    </w:p>
    <w:p w14:paraId="3D41FB71" w14:textId="77777777" w:rsidR="00E052FB" w:rsidRDefault="00E052FB">
      <w:pPr>
        <w:spacing w:before="2" w:line="140" w:lineRule="exact"/>
        <w:rPr>
          <w:sz w:val="14"/>
          <w:szCs w:val="14"/>
        </w:rPr>
      </w:pPr>
    </w:p>
    <w:p w14:paraId="686A363E" w14:textId="77777777" w:rsidR="00AF645E" w:rsidRDefault="00AF645E">
      <w:pPr>
        <w:spacing w:line="260" w:lineRule="exact"/>
        <w:ind w:left="4369" w:right="4389"/>
        <w:jc w:val="center"/>
        <w:rPr>
          <w:b/>
          <w:position w:val="-1"/>
          <w:sz w:val="24"/>
          <w:szCs w:val="24"/>
        </w:rPr>
      </w:pPr>
    </w:p>
    <w:p w14:paraId="708E5898" w14:textId="77777777" w:rsidR="00AF645E" w:rsidRDefault="00AF645E">
      <w:pPr>
        <w:spacing w:line="260" w:lineRule="exact"/>
        <w:ind w:left="4369" w:right="4389"/>
        <w:jc w:val="center"/>
        <w:rPr>
          <w:b/>
          <w:position w:val="-1"/>
          <w:sz w:val="24"/>
          <w:szCs w:val="24"/>
        </w:rPr>
      </w:pPr>
    </w:p>
    <w:p w14:paraId="6239A865" w14:textId="77777777" w:rsidR="00AF645E" w:rsidRDefault="00AF645E">
      <w:pPr>
        <w:spacing w:line="260" w:lineRule="exact"/>
        <w:ind w:left="4369" w:right="4389"/>
        <w:jc w:val="center"/>
        <w:rPr>
          <w:b/>
          <w:position w:val="-1"/>
          <w:sz w:val="24"/>
          <w:szCs w:val="24"/>
        </w:rPr>
      </w:pPr>
    </w:p>
    <w:p w14:paraId="27172384" w14:textId="77777777" w:rsidR="00AF645E" w:rsidRDefault="00AF645E">
      <w:pPr>
        <w:spacing w:line="260" w:lineRule="exact"/>
        <w:ind w:left="4369" w:right="4389"/>
        <w:jc w:val="center"/>
        <w:rPr>
          <w:b/>
          <w:position w:val="-1"/>
          <w:sz w:val="24"/>
          <w:szCs w:val="24"/>
        </w:rPr>
      </w:pPr>
    </w:p>
    <w:p w14:paraId="2DBFBA05" w14:textId="77777777" w:rsidR="00AF645E" w:rsidRDefault="00AF645E">
      <w:pPr>
        <w:spacing w:line="260" w:lineRule="exact"/>
        <w:ind w:left="4369" w:right="4389"/>
        <w:jc w:val="center"/>
        <w:rPr>
          <w:b/>
          <w:position w:val="-1"/>
          <w:sz w:val="24"/>
          <w:szCs w:val="24"/>
        </w:rPr>
      </w:pPr>
    </w:p>
    <w:p w14:paraId="2E23E62F" w14:textId="77777777" w:rsidR="00AF645E" w:rsidRDefault="00AF645E">
      <w:pPr>
        <w:spacing w:line="260" w:lineRule="exact"/>
        <w:ind w:left="4369" w:right="4389"/>
        <w:jc w:val="center"/>
        <w:rPr>
          <w:b/>
          <w:position w:val="-1"/>
          <w:sz w:val="24"/>
          <w:szCs w:val="24"/>
        </w:rPr>
      </w:pPr>
    </w:p>
    <w:p w14:paraId="3803466B" w14:textId="77777777" w:rsidR="00AF645E" w:rsidRDefault="00AF645E">
      <w:pPr>
        <w:spacing w:line="260" w:lineRule="exact"/>
        <w:ind w:left="4369" w:right="4389"/>
        <w:jc w:val="center"/>
        <w:rPr>
          <w:b/>
          <w:position w:val="-1"/>
          <w:sz w:val="24"/>
          <w:szCs w:val="24"/>
        </w:rPr>
      </w:pPr>
    </w:p>
    <w:p w14:paraId="59CBF1D2" w14:textId="77777777" w:rsidR="00AF645E" w:rsidRDefault="00AF645E">
      <w:pPr>
        <w:spacing w:line="260" w:lineRule="exact"/>
        <w:ind w:left="4369" w:right="4389"/>
        <w:jc w:val="center"/>
        <w:rPr>
          <w:b/>
          <w:position w:val="-1"/>
          <w:sz w:val="24"/>
          <w:szCs w:val="24"/>
        </w:rPr>
      </w:pPr>
    </w:p>
    <w:p w14:paraId="6ED50D20" w14:textId="77777777" w:rsidR="00AF645E" w:rsidRDefault="00AF645E">
      <w:pPr>
        <w:spacing w:line="260" w:lineRule="exact"/>
        <w:ind w:left="4369" w:right="4389"/>
        <w:jc w:val="center"/>
        <w:rPr>
          <w:b/>
          <w:position w:val="-1"/>
          <w:sz w:val="24"/>
          <w:szCs w:val="24"/>
        </w:rPr>
      </w:pPr>
    </w:p>
    <w:p w14:paraId="13F6C2D2" w14:textId="77777777" w:rsidR="00AF645E" w:rsidRDefault="00AF645E">
      <w:pPr>
        <w:spacing w:line="260" w:lineRule="exact"/>
        <w:ind w:left="4369" w:right="4389"/>
        <w:jc w:val="center"/>
        <w:rPr>
          <w:b/>
          <w:position w:val="-1"/>
          <w:sz w:val="24"/>
          <w:szCs w:val="24"/>
        </w:rPr>
      </w:pPr>
    </w:p>
    <w:p w14:paraId="233C4319" w14:textId="77777777" w:rsidR="00AF645E" w:rsidRDefault="00AF645E">
      <w:pPr>
        <w:spacing w:line="260" w:lineRule="exact"/>
        <w:ind w:left="4369" w:right="4389"/>
        <w:jc w:val="center"/>
        <w:rPr>
          <w:b/>
          <w:position w:val="-1"/>
          <w:sz w:val="24"/>
          <w:szCs w:val="24"/>
        </w:rPr>
      </w:pPr>
    </w:p>
    <w:p w14:paraId="083C28B1" w14:textId="77777777" w:rsidR="00AF645E" w:rsidRDefault="00AF645E">
      <w:pPr>
        <w:spacing w:line="260" w:lineRule="exact"/>
        <w:ind w:left="4369" w:right="4389"/>
        <w:jc w:val="center"/>
        <w:rPr>
          <w:b/>
          <w:position w:val="-1"/>
          <w:sz w:val="24"/>
          <w:szCs w:val="24"/>
        </w:rPr>
      </w:pPr>
    </w:p>
    <w:p w14:paraId="02678F32" w14:textId="77777777" w:rsidR="00AF645E" w:rsidRDefault="00AF645E">
      <w:pPr>
        <w:spacing w:line="260" w:lineRule="exact"/>
        <w:ind w:left="4369" w:right="4389"/>
        <w:jc w:val="center"/>
        <w:rPr>
          <w:b/>
          <w:position w:val="-1"/>
          <w:sz w:val="24"/>
          <w:szCs w:val="24"/>
        </w:rPr>
      </w:pPr>
    </w:p>
    <w:p w14:paraId="7884062F" w14:textId="77777777" w:rsidR="00AF645E" w:rsidRDefault="00AF645E">
      <w:pPr>
        <w:spacing w:line="260" w:lineRule="exact"/>
        <w:ind w:left="4369" w:right="4389"/>
        <w:jc w:val="center"/>
        <w:rPr>
          <w:b/>
          <w:position w:val="-1"/>
          <w:sz w:val="24"/>
          <w:szCs w:val="24"/>
        </w:rPr>
      </w:pPr>
    </w:p>
    <w:p w14:paraId="793E36D2" w14:textId="77777777" w:rsidR="00AF645E" w:rsidRDefault="00AF645E">
      <w:pPr>
        <w:spacing w:line="260" w:lineRule="exact"/>
        <w:ind w:left="4369" w:right="4389"/>
        <w:jc w:val="center"/>
        <w:rPr>
          <w:b/>
          <w:position w:val="-1"/>
          <w:sz w:val="24"/>
          <w:szCs w:val="24"/>
        </w:rPr>
      </w:pPr>
    </w:p>
    <w:p w14:paraId="147DD9B7" w14:textId="62CA1032" w:rsidR="00E052FB" w:rsidRDefault="003058F9">
      <w:pPr>
        <w:spacing w:line="260" w:lineRule="exact"/>
        <w:ind w:left="4369" w:right="4389"/>
        <w:jc w:val="center"/>
        <w:rPr>
          <w:b/>
          <w:position w:val="-1"/>
          <w:sz w:val="24"/>
          <w:szCs w:val="24"/>
        </w:rPr>
      </w:pPr>
      <w:r>
        <w:rPr>
          <w:b/>
          <w:position w:val="-1"/>
          <w:sz w:val="24"/>
          <w:szCs w:val="24"/>
        </w:rPr>
        <w:lastRenderedPageBreak/>
        <w:t>Results</w:t>
      </w:r>
    </w:p>
    <w:p w14:paraId="7CDC3C61" w14:textId="28055CDC" w:rsidR="00AF645E" w:rsidRDefault="00AF645E">
      <w:pPr>
        <w:spacing w:line="260" w:lineRule="exact"/>
        <w:ind w:left="4369" w:right="4389"/>
        <w:jc w:val="center"/>
        <w:rPr>
          <w:b/>
          <w:position w:val="-1"/>
          <w:sz w:val="24"/>
          <w:szCs w:val="24"/>
        </w:rPr>
      </w:pPr>
    </w:p>
    <w:p w14:paraId="70C83511" w14:textId="66F86D95" w:rsidR="00AF645E" w:rsidRDefault="00AF645E">
      <w:pPr>
        <w:spacing w:line="260" w:lineRule="exact"/>
        <w:ind w:left="4369" w:right="4389"/>
        <w:jc w:val="center"/>
        <w:rPr>
          <w:sz w:val="24"/>
          <w:szCs w:val="24"/>
        </w:rPr>
      </w:pPr>
    </w:p>
    <w:p w14:paraId="3B16084A" w14:textId="5147AA40" w:rsidR="00E052FB" w:rsidRDefault="00E052FB">
      <w:pPr>
        <w:spacing w:line="200" w:lineRule="exact"/>
      </w:pPr>
    </w:p>
    <w:p w14:paraId="5748CB4F" w14:textId="29D4947C" w:rsidR="00E052FB" w:rsidRDefault="00AF645E">
      <w:pPr>
        <w:spacing w:line="200" w:lineRule="exact"/>
      </w:pPr>
      <w:r>
        <w:rPr>
          <w:noProof/>
          <w:sz w:val="24"/>
          <w:szCs w:val="24"/>
        </w:rPr>
        <w:drawing>
          <wp:anchor distT="0" distB="0" distL="114300" distR="114300" simplePos="0" relativeHeight="251658240" behindDoc="0" locked="0" layoutInCell="1" allowOverlap="1" wp14:anchorId="47862209" wp14:editId="5B51356F">
            <wp:simplePos x="0" y="0"/>
            <wp:positionH relativeFrom="margin">
              <wp:align>center</wp:align>
            </wp:positionH>
            <wp:positionV relativeFrom="paragraph">
              <wp:posOffset>81280</wp:posOffset>
            </wp:positionV>
            <wp:extent cx="4999355" cy="26098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99355" cy="2609850"/>
                    </a:xfrm>
                    <a:prstGeom prst="rect">
                      <a:avLst/>
                    </a:prstGeom>
                    <a:noFill/>
                  </pic:spPr>
                </pic:pic>
              </a:graphicData>
            </a:graphic>
          </wp:anchor>
        </w:drawing>
      </w:r>
    </w:p>
    <w:p w14:paraId="1EAC7A08" w14:textId="6C92FBAA" w:rsidR="00E052FB" w:rsidRDefault="00E052FB">
      <w:pPr>
        <w:spacing w:line="200" w:lineRule="exact"/>
      </w:pPr>
    </w:p>
    <w:p w14:paraId="526A0BC9" w14:textId="557BBBBD" w:rsidR="00E052FB" w:rsidRDefault="00E052FB">
      <w:pPr>
        <w:ind w:left="2554"/>
        <w:rPr>
          <w:sz w:val="18"/>
          <w:szCs w:val="18"/>
        </w:rPr>
      </w:pPr>
    </w:p>
    <w:p w14:paraId="06DE2864" w14:textId="3CC9F5AA" w:rsidR="00AF645E" w:rsidRPr="00AF645E" w:rsidRDefault="00AF645E" w:rsidP="00AF645E">
      <w:pPr>
        <w:rPr>
          <w:sz w:val="18"/>
          <w:szCs w:val="18"/>
        </w:rPr>
      </w:pPr>
    </w:p>
    <w:p w14:paraId="2AE25E6A" w14:textId="494CD250" w:rsidR="00AF645E" w:rsidRPr="00AF645E" w:rsidRDefault="00AF645E" w:rsidP="00AF645E">
      <w:pPr>
        <w:rPr>
          <w:sz w:val="18"/>
          <w:szCs w:val="18"/>
        </w:rPr>
      </w:pPr>
    </w:p>
    <w:p w14:paraId="232D1DAF" w14:textId="14D87527" w:rsidR="00AF645E" w:rsidRPr="00AF645E" w:rsidRDefault="00AF645E" w:rsidP="00AF645E">
      <w:pPr>
        <w:rPr>
          <w:sz w:val="18"/>
          <w:szCs w:val="18"/>
        </w:rPr>
      </w:pPr>
    </w:p>
    <w:p w14:paraId="4F1323F2" w14:textId="2C56DF65" w:rsidR="00AF645E" w:rsidRPr="00AF645E" w:rsidRDefault="00AF645E" w:rsidP="00AF645E">
      <w:pPr>
        <w:rPr>
          <w:sz w:val="18"/>
          <w:szCs w:val="18"/>
        </w:rPr>
      </w:pPr>
    </w:p>
    <w:p w14:paraId="1BC4EF6C" w14:textId="6D21D1E1" w:rsidR="00AF645E" w:rsidRPr="00AF645E" w:rsidRDefault="00AF645E" w:rsidP="00AF645E">
      <w:pPr>
        <w:rPr>
          <w:sz w:val="18"/>
          <w:szCs w:val="18"/>
        </w:rPr>
      </w:pPr>
    </w:p>
    <w:p w14:paraId="457DA82A" w14:textId="00A91DD1" w:rsidR="00AF645E" w:rsidRPr="00AF645E" w:rsidRDefault="00AF645E" w:rsidP="00AF645E">
      <w:pPr>
        <w:rPr>
          <w:sz w:val="18"/>
          <w:szCs w:val="18"/>
        </w:rPr>
      </w:pPr>
    </w:p>
    <w:p w14:paraId="72E98422" w14:textId="037F08D0" w:rsidR="00AF645E" w:rsidRPr="00AF645E" w:rsidRDefault="00AF645E" w:rsidP="00AF645E">
      <w:pPr>
        <w:rPr>
          <w:sz w:val="18"/>
          <w:szCs w:val="18"/>
        </w:rPr>
      </w:pPr>
    </w:p>
    <w:p w14:paraId="3B81C757" w14:textId="7CC91BC9" w:rsidR="00AF645E" w:rsidRPr="00AF645E" w:rsidRDefault="00AF645E" w:rsidP="00AF645E">
      <w:pPr>
        <w:rPr>
          <w:sz w:val="18"/>
          <w:szCs w:val="18"/>
        </w:rPr>
      </w:pPr>
    </w:p>
    <w:p w14:paraId="4A3BDD4A" w14:textId="75A52FAE" w:rsidR="00AF645E" w:rsidRPr="00AF645E" w:rsidRDefault="00AF645E" w:rsidP="00AF645E">
      <w:pPr>
        <w:rPr>
          <w:sz w:val="18"/>
          <w:szCs w:val="18"/>
        </w:rPr>
      </w:pPr>
    </w:p>
    <w:p w14:paraId="5D231135" w14:textId="255806C8" w:rsidR="00AF645E" w:rsidRPr="00AF645E" w:rsidRDefault="00AF645E" w:rsidP="00AF645E">
      <w:pPr>
        <w:rPr>
          <w:sz w:val="18"/>
          <w:szCs w:val="18"/>
        </w:rPr>
      </w:pPr>
    </w:p>
    <w:p w14:paraId="3D08E90B" w14:textId="19E1224A" w:rsidR="00AF645E" w:rsidRPr="00AF645E" w:rsidRDefault="00AF645E" w:rsidP="00AF645E">
      <w:pPr>
        <w:rPr>
          <w:sz w:val="18"/>
          <w:szCs w:val="18"/>
        </w:rPr>
      </w:pPr>
    </w:p>
    <w:p w14:paraId="6CED3BCF" w14:textId="641C669D" w:rsidR="00AF645E" w:rsidRPr="00AF645E" w:rsidRDefault="00AF645E" w:rsidP="00AF645E">
      <w:pPr>
        <w:rPr>
          <w:sz w:val="18"/>
          <w:szCs w:val="18"/>
        </w:rPr>
      </w:pPr>
    </w:p>
    <w:p w14:paraId="30997CF6" w14:textId="0B5BC0BD" w:rsidR="00AF645E" w:rsidRPr="00AF645E" w:rsidRDefault="00AF645E" w:rsidP="00AF645E">
      <w:pPr>
        <w:rPr>
          <w:sz w:val="18"/>
          <w:szCs w:val="18"/>
        </w:rPr>
      </w:pPr>
    </w:p>
    <w:p w14:paraId="59FDBE31" w14:textId="76764C18" w:rsidR="00AF645E" w:rsidRPr="00AF645E" w:rsidRDefault="00AF645E" w:rsidP="00AF645E">
      <w:pPr>
        <w:rPr>
          <w:sz w:val="18"/>
          <w:szCs w:val="18"/>
        </w:rPr>
      </w:pPr>
    </w:p>
    <w:p w14:paraId="33521CF2" w14:textId="702D3CDD" w:rsidR="00AF645E" w:rsidRPr="00AF645E" w:rsidRDefault="00AF645E" w:rsidP="00AF645E">
      <w:pPr>
        <w:rPr>
          <w:sz w:val="18"/>
          <w:szCs w:val="18"/>
        </w:rPr>
      </w:pPr>
    </w:p>
    <w:p w14:paraId="1284D908" w14:textId="0D86CD5E" w:rsidR="00AF645E" w:rsidRPr="00AF645E" w:rsidRDefault="00AF645E" w:rsidP="00AF645E">
      <w:pPr>
        <w:rPr>
          <w:sz w:val="18"/>
          <w:szCs w:val="18"/>
        </w:rPr>
      </w:pPr>
    </w:p>
    <w:p w14:paraId="0781513D" w14:textId="07164C95" w:rsidR="00AF645E" w:rsidRPr="00AF645E" w:rsidRDefault="00AF645E" w:rsidP="00AF645E">
      <w:pPr>
        <w:rPr>
          <w:sz w:val="18"/>
          <w:szCs w:val="18"/>
        </w:rPr>
      </w:pPr>
    </w:p>
    <w:p w14:paraId="7D84A52D" w14:textId="64C1A043" w:rsidR="00AF645E" w:rsidRPr="00AF645E" w:rsidRDefault="00AF645E" w:rsidP="00AF645E">
      <w:pPr>
        <w:rPr>
          <w:sz w:val="18"/>
          <w:szCs w:val="18"/>
        </w:rPr>
      </w:pPr>
    </w:p>
    <w:p w14:paraId="732E2059" w14:textId="4B9BF9C2" w:rsidR="00AF645E" w:rsidRPr="00AF645E" w:rsidRDefault="00AF645E" w:rsidP="00AF645E">
      <w:pPr>
        <w:rPr>
          <w:sz w:val="18"/>
          <w:szCs w:val="18"/>
        </w:rPr>
      </w:pPr>
    </w:p>
    <w:p w14:paraId="39C95208" w14:textId="7B5CCC7A" w:rsidR="00AF645E" w:rsidRPr="00AF645E" w:rsidRDefault="00AF645E" w:rsidP="00AF645E">
      <w:pPr>
        <w:rPr>
          <w:sz w:val="18"/>
          <w:szCs w:val="18"/>
        </w:rPr>
      </w:pPr>
    </w:p>
    <w:p w14:paraId="321D60C7" w14:textId="2C1680E5" w:rsidR="00AF645E" w:rsidRPr="00AF645E" w:rsidRDefault="00AF645E" w:rsidP="00AF645E">
      <w:pPr>
        <w:rPr>
          <w:sz w:val="18"/>
          <w:szCs w:val="18"/>
        </w:rPr>
      </w:pPr>
    </w:p>
    <w:p w14:paraId="765B996B" w14:textId="373533A5" w:rsidR="00AF645E" w:rsidRDefault="00AF645E" w:rsidP="00AF645E">
      <w:pPr>
        <w:rPr>
          <w:sz w:val="18"/>
          <w:szCs w:val="18"/>
        </w:rPr>
      </w:pPr>
      <w:r w:rsidRPr="00AF645E">
        <w:rPr>
          <w:sz w:val="18"/>
          <w:szCs w:val="18"/>
        </w:rPr>
        <w:drawing>
          <wp:anchor distT="0" distB="0" distL="114300" distR="114300" simplePos="0" relativeHeight="251659264" behindDoc="0" locked="0" layoutInCell="1" allowOverlap="1" wp14:anchorId="46E47979" wp14:editId="49087A2E">
            <wp:simplePos x="0" y="0"/>
            <wp:positionH relativeFrom="column">
              <wp:posOffset>814070</wp:posOffset>
            </wp:positionH>
            <wp:positionV relativeFrom="paragraph">
              <wp:posOffset>2540</wp:posOffset>
            </wp:positionV>
            <wp:extent cx="4648200" cy="26441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48200" cy="2644140"/>
                    </a:xfrm>
                    <a:prstGeom prst="rect">
                      <a:avLst/>
                    </a:prstGeom>
                  </pic:spPr>
                </pic:pic>
              </a:graphicData>
            </a:graphic>
          </wp:anchor>
        </w:drawing>
      </w:r>
    </w:p>
    <w:p w14:paraId="796789EC" w14:textId="0C015543" w:rsidR="00AF645E" w:rsidRDefault="00AF645E" w:rsidP="00AF645E">
      <w:pPr>
        <w:rPr>
          <w:sz w:val="18"/>
          <w:szCs w:val="18"/>
        </w:rPr>
      </w:pPr>
    </w:p>
    <w:p w14:paraId="209BDE8F" w14:textId="54CF7E82" w:rsidR="00AF645E" w:rsidRPr="00AF645E" w:rsidRDefault="00AF645E" w:rsidP="00AF645E">
      <w:pPr>
        <w:tabs>
          <w:tab w:val="left" w:pos="1764"/>
        </w:tabs>
        <w:rPr>
          <w:sz w:val="18"/>
          <w:szCs w:val="18"/>
        </w:rPr>
      </w:pPr>
      <w:r>
        <w:rPr>
          <w:sz w:val="18"/>
          <w:szCs w:val="18"/>
        </w:rPr>
        <w:tab/>
      </w:r>
    </w:p>
    <w:sectPr w:rsidR="00AF645E" w:rsidRPr="00AF645E">
      <w:type w:val="continuous"/>
      <w:pgSz w:w="12240" w:h="15840"/>
      <w:pgMar w:top="98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C79561" w14:textId="77777777" w:rsidR="003058F9" w:rsidRDefault="003058F9">
      <w:r>
        <w:separator/>
      </w:r>
    </w:p>
  </w:endnote>
  <w:endnote w:type="continuationSeparator" w:id="0">
    <w:p w14:paraId="3BFC32E8" w14:textId="77777777" w:rsidR="003058F9" w:rsidRDefault="00305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C3058" w14:textId="77777777" w:rsidR="003058F9" w:rsidRDefault="003058F9">
      <w:r>
        <w:separator/>
      </w:r>
    </w:p>
  </w:footnote>
  <w:footnote w:type="continuationSeparator" w:id="0">
    <w:p w14:paraId="1C87F439" w14:textId="77777777" w:rsidR="003058F9" w:rsidRDefault="003058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0DFD7" w14:textId="45E49D17" w:rsidR="00E052FB" w:rsidRDefault="003058F9" w:rsidP="00103E6B">
    <w:pPr>
      <w:tabs>
        <w:tab w:val="left" w:pos="1674"/>
      </w:tabs>
      <w:spacing w:line="200" w:lineRule="exact"/>
    </w:pPr>
    <w:r>
      <w:pict w14:anchorId="767C34E3">
        <v:shapetype id="_x0000_t202" coordsize="21600,21600" o:spt="202" path="m,l,21600r21600,l21600,xe">
          <v:stroke joinstyle="miter"/>
          <v:path gradientshapeok="t" o:connecttype="rect"/>
        </v:shapetype>
        <v:shape id="_x0000_s2050" type="#_x0000_t202" style="position:absolute;margin-left:71pt;margin-top:36.5pt;width:103.9pt;height:14.6pt;z-index:-251659264;mso-position-horizontal-relative:page;mso-position-vertical-relative:page" filled="f" stroked="f">
          <v:textbox style="mso-next-textbox:#_x0000_s2050" inset="0,0,0,0">
            <w:txbxContent>
              <w:p w14:paraId="1617637B" w14:textId="6602D0FA" w:rsidR="00E052FB" w:rsidRPr="00103E6B" w:rsidRDefault="003058F9">
                <w:pPr>
                  <w:spacing w:line="260" w:lineRule="exact"/>
                  <w:ind w:left="20" w:right="-36"/>
                  <w:rPr>
                    <w:sz w:val="22"/>
                    <w:szCs w:val="22"/>
                  </w:rPr>
                </w:pPr>
                <w:r w:rsidRPr="00103E6B">
                  <w:rPr>
                    <w:sz w:val="22"/>
                    <w:szCs w:val="22"/>
                  </w:rPr>
                  <w:t xml:space="preserve">PROJECT </w:t>
                </w:r>
                <w:r w:rsidR="00103E6B" w:rsidRPr="00103E6B">
                  <w:rPr>
                    <w:sz w:val="22"/>
                    <w:szCs w:val="22"/>
                  </w:rPr>
                  <w:t>–</w:t>
                </w:r>
                <w:r w:rsidRPr="00103E6B">
                  <w:rPr>
                    <w:sz w:val="22"/>
                    <w:szCs w:val="22"/>
                  </w:rPr>
                  <w:t xml:space="preserve"> 2</w:t>
                </w:r>
                <w:r w:rsidR="00103E6B" w:rsidRPr="00103E6B">
                  <w:rPr>
                    <w:sz w:val="22"/>
                    <w:szCs w:val="22"/>
                  </w:rPr>
                  <w:t xml:space="preserve"> BONUS</w:t>
                </w:r>
              </w:p>
            </w:txbxContent>
          </v:textbox>
          <w10:wrap anchorx="page" anchory="page"/>
        </v:shape>
      </w:pict>
    </w:r>
    <w:r>
      <w:pict w14:anchorId="1605E0BA">
        <v:shape id="_x0000_s2049" type="#_x0000_t202" style="position:absolute;margin-left:532.1pt;margin-top:36.5pt;width:10pt;height:14pt;z-index:-251658240;mso-position-horizontal-relative:page;mso-position-vertical-relative:page" filled="f" stroked="f">
          <v:textbox style="mso-next-textbox:#_x0000_s2049" inset="0,0,0,0">
            <w:txbxContent>
              <w:p w14:paraId="111DE653" w14:textId="77777777" w:rsidR="00E052FB" w:rsidRDefault="003058F9">
                <w:pPr>
                  <w:spacing w:line="260" w:lineRule="exact"/>
                  <w:ind w:left="40"/>
                  <w:rPr>
                    <w:sz w:val="24"/>
                    <w:szCs w:val="24"/>
                  </w:rPr>
                </w:pPr>
                <w:r>
                  <w:fldChar w:fldCharType="begin"/>
                </w:r>
                <w:r>
                  <w:rPr>
                    <w:sz w:val="24"/>
                    <w:szCs w:val="24"/>
                  </w:rPr>
                  <w:instrText xml:space="preserve"> PAGE </w:instrText>
                </w:r>
                <w:r>
                  <w:fldChar w:fldCharType="separate"/>
                </w:r>
                <w:r>
                  <w:t>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CD06A1"/>
    <w:multiLevelType w:val="multilevel"/>
    <w:tmpl w:val="0DACF6E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2FB"/>
    <w:rsid w:val="00103E6B"/>
    <w:rsid w:val="003058F9"/>
    <w:rsid w:val="003C048F"/>
    <w:rsid w:val="007533BD"/>
    <w:rsid w:val="00874548"/>
    <w:rsid w:val="00AF645E"/>
    <w:rsid w:val="00DC4BDF"/>
    <w:rsid w:val="00E05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1E6A105"/>
  <w15:docId w15:val="{B21948AC-6C1A-448D-908E-D5AF9C461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103E6B"/>
    <w:pPr>
      <w:tabs>
        <w:tab w:val="center" w:pos="4680"/>
        <w:tab w:val="right" w:pos="9360"/>
      </w:tabs>
    </w:pPr>
  </w:style>
  <w:style w:type="character" w:customStyle="1" w:styleId="HeaderChar">
    <w:name w:val="Header Char"/>
    <w:basedOn w:val="DefaultParagraphFont"/>
    <w:link w:val="Header"/>
    <w:uiPriority w:val="99"/>
    <w:rsid w:val="00103E6B"/>
  </w:style>
  <w:style w:type="paragraph" w:styleId="Footer">
    <w:name w:val="footer"/>
    <w:basedOn w:val="Normal"/>
    <w:link w:val="FooterChar"/>
    <w:uiPriority w:val="99"/>
    <w:unhideWhenUsed/>
    <w:rsid w:val="00103E6B"/>
    <w:pPr>
      <w:tabs>
        <w:tab w:val="center" w:pos="4680"/>
        <w:tab w:val="right" w:pos="9360"/>
      </w:tabs>
    </w:pPr>
  </w:style>
  <w:style w:type="character" w:customStyle="1" w:styleId="FooterChar">
    <w:name w:val="Footer Char"/>
    <w:basedOn w:val="DefaultParagraphFont"/>
    <w:link w:val="Footer"/>
    <w:uiPriority w:val="99"/>
    <w:rsid w:val="00103E6B"/>
  </w:style>
  <w:style w:type="character" w:styleId="Hyperlink">
    <w:name w:val="Hyperlink"/>
    <w:basedOn w:val="DefaultParagraphFont"/>
    <w:uiPriority w:val="99"/>
    <w:unhideWhenUsed/>
    <w:rsid w:val="00874548"/>
    <w:rPr>
      <w:color w:val="0000FF" w:themeColor="hyperlink"/>
      <w:u w:val="single"/>
    </w:rPr>
  </w:style>
  <w:style w:type="character" w:styleId="UnresolvedMention">
    <w:name w:val="Unresolved Mention"/>
    <w:basedOn w:val="DefaultParagraphFont"/>
    <w:uiPriority w:val="99"/>
    <w:semiHidden/>
    <w:unhideWhenUsed/>
    <w:rsid w:val="008745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20mvoladri@ufl.ed%20u%20"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Meghana Reddy</dc:creator>
  <cp:lastModifiedBy>Meghana Reddy</cp:lastModifiedBy>
  <cp:revision>4</cp:revision>
  <cp:lastPrinted>2019-10-02T21:01:00Z</cp:lastPrinted>
  <dcterms:created xsi:type="dcterms:W3CDTF">2019-10-02T21:01:00Z</dcterms:created>
  <dcterms:modified xsi:type="dcterms:W3CDTF">2019-10-02T21:02:00Z</dcterms:modified>
</cp:coreProperties>
</file>